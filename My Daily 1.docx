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0EC07B" w14:textId="0D60A4DC" w:rsidR="003E784F" w:rsidRDefault="0076437B" w:rsidP="0076437B">
      <w:pPr>
        <w:rPr>
          <w:rFonts w:ascii="Arial" w:hAnsi="Arial"/>
          <w:b/>
          <w:bCs/>
          <w:i/>
          <w:caps/>
          <w:sz w:val="32"/>
          <w:szCs w:val="32"/>
          <w:u w:val="single" w:color="70AD47" w:themeColor="accent6"/>
        </w:rPr>
      </w:pPr>
      <w:r w:rsidRPr="0076437B">
        <w:rPr>
          <w:rFonts w:ascii="Arial" w:hAnsi="Arial"/>
          <w:b/>
          <w:bCs/>
          <w:i/>
          <w:caps/>
          <w:sz w:val="32"/>
          <w:szCs w:val="32"/>
          <w:u w:val="single" w:color="70AD47" w:themeColor="accent6"/>
        </w:rPr>
        <w:t xml:space="preserve">My Daily </w:t>
      </w:r>
      <w:r w:rsidRPr="000F5B6F">
        <w:rPr>
          <w:rFonts w:ascii="Arial" w:hAnsi="Arial"/>
          <w:b/>
          <w:bCs/>
          <w:i/>
          <w:caps/>
          <w:color w:val="C45911" w:themeColor="accent2" w:themeShade="BF"/>
          <w:sz w:val="32"/>
          <w:szCs w:val="32"/>
          <w:u w:val="single" w:color="70AD47" w:themeColor="accent6"/>
        </w:rPr>
        <w:t xml:space="preserve">1% </w:t>
      </w:r>
      <w:r w:rsidRPr="0076437B">
        <w:rPr>
          <w:rFonts w:ascii="Arial" w:hAnsi="Arial"/>
          <w:b/>
          <w:bCs/>
          <w:i/>
          <w:caps/>
          <w:sz w:val="32"/>
          <w:szCs w:val="32"/>
          <w:u w:val="single" w:color="70AD47" w:themeColor="accent6"/>
        </w:rPr>
        <w:t xml:space="preserve">Improvement Toward My </w:t>
      </w:r>
      <w:r w:rsidRPr="000F5B6F">
        <w:rPr>
          <w:rFonts w:ascii="Arial" w:hAnsi="Arial"/>
          <w:b/>
          <w:bCs/>
          <w:i/>
          <w:caps/>
          <w:color w:val="C45911" w:themeColor="accent2" w:themeShade="BF"/>
          <w:sz w:val="32"/>
          <w:szCs w:val="32"/>
          <w:u w:val="single" w:color="70AD47" w:themeColor="accent6"/>
        </w:rPr>
        <w:t>Success</w:t>
      </w:r>
      <w:r w:rsidRPr="0076437B">
        <w:rPr>
          <w:rFonts w:ascii="Arial" w:hAnsi="Arial"/>
          <w:b/>
          <w:bCs/>
          <w:i/>
          <w:caps/>
          <w:sz w:val="32"/>
          <w:szCs w:val="32"/>
          <w:u w:val="single" w:color="70AD47" w:themeColor="accent6"/>
        </w:rPr>
        <w:t xml:space="preserve"> </w:t>
      </w:r>
      <w:r w:rsidRPr="000F5B6F">
        <w:rPr>
          <w:rFonts w:ascii="Arial" w:hAnsi="Arial"/>
          <w:b/>
          <w:bCs/>
          <w:i/>
          <w:caps/>
          <w:color w:val="C45911" w:themeColor="accent2" w:themeShade="BF"/>
          <w:sz w:val="32"/>
          <w:szCs w:val="32"/>
          <w:u w:val="single" w:color="70AD47" w:themeColor="accent6"/>
        </w:rPr>
        <w:t>Goal</w:t>
      </w:r>
      <w:r w:rsidRPr="0076437B">
        <w:rPr>
          <w:rFonts w:ascii="Arial" w:hAnsi="Arial"/>
          <w:b/>
          <w:bCs/>
          <w:i/>
          <w:caps/>
          <w:sz w:val="32"/>
          <w:szCs w:val="32"/>
          <w:u w:val="single" w:color="70AD47" w:themeColor="accent6"/>
        </w:rPr>
        <w:t xml:space="preserve"> </w:t>
      </w:r>
    </w:p>
    <w:p w14:paraId="2AE2EFDE" w14:textId="7A894FB6" w:rsidR="003E784F" w:rsidRPr="0061711F" w:rsidRDefault="003E784F" w:rsidP="003E784F">
      <w:pPr>
        <w:rPr>
          <w:rFonts w:ascii="Yu Gothic UI Semibold" w:eastAsia="Yu Gothic UI Semibold" w:hAnsi="Yu Gothic UI Semibold"/>
          <w:b/>
          <w:iCs/>
          <w:sz w:val="22"/>
          <w:szCs w:val="22"/>
        </w:rPr>
      </w:pPr>
      <w:r w:rsidRPr="0061711F">
        <w:rPr>
          <w:rFonts w:ascii="Yu Gothic UI Semibold" w:eastAsia="Yu Gothic UI Semibold" w:hAnsi="Yu Gothic UI Semibold"/>
          <w:b/>
          <w:iCs/>
          <w:sz w:val="22"/>
          <w:szCs w:val="22"/>
        </w:rPr>
        <w:t>Physical Fitness (Workout)</w:t>
      </w:r>
    </w:p>
    <w:p w14:paraId="58F5711A" w14:textId="64C78A36" w:rsidR="003E784F" w:rsidRPr="000F5B6F" w:rsidRDefault="003E784F" w:rsidP="00B5434C">
      <w:pPr>
        <w:pStyle w:val="ListParagraph"/>
        <w:numPr>
          <w:ilvl w:val="0"/>
          <w:numId w:val="35"/>
        </w:numPr>
        <w:rPr>
          <w:rFonts w:ascii="Yu Gothic UI Semibold" w:eastAsia="Yu Gothic UI Semibold" w:hAnsi="Yu Gothic UI Semibold"/>
          <w:bCs/>
          <w:iCs/>
          <w:color w:val="4F922E"/>
          <w:sz w:val="20"/>
          <w:szCs w:val="20"/>
        </w:rPr>
      </w:pPr>
      <w:r w:rsidRPr="000F5B6F">
        <w:rPr>
          <w:rFonts w:ascii="Yu Gothic UI Semibold" w:eastAsia="Yu Gothic UI Semibold" w:hAnsi="Yu Gothic UI Semibold"/>
          <w:bCs/>
          <w:iCs/>
          <w:color w:val="4F922E"/>
          <w:sz w:val="20"/>
          <w:szCs w:val="20"/>
        </w:rPr>
        <w:t xml:space="preserve">Spend </w:t>
      </w:r>
      <w:r w:rsidR="00B5434C" w:rsidRPr="000F5B6F">
        <w:rPr>
          <w:rFonts w:ascii="Yu Gothic UI Semibold" w:eastAsia="Yu Gothic UI Semibold" w:hAnsi="Yu Gothic UI Semibold"/>
          <w:bCs/>
          <w:iCs/>
          <w:color w:val="4F922E"/>
          <w:sz w:val="20"/>
          <w:szCs w:val="20"/>
        </w:rPr>
        <w:t>1 hours</w:t>
      </w:r>
      <w:r w:rsidRPr="000F5B6F">
        <w:rPr>
          <w:rFonts w:ascii="Yu Gothic UI Semibold" w:eastAsia="Yu Gothic UI Semibold" w:hAnsi="Yu Gothic UI Semibold"/>
          <w:bCs/>
          <w:iCs/>
          <w:color w:val="4F922E"/>
          <w:sz w:val="20"/>
          <w:szCs w:val="20"/>
        </w:rPr>
        <w:t xml:space="preserve"> each day on physical activity (exercise, yoga, jogging, etc.)</w:t>
      </w:r>
    </w:p>
    <w:p w14:paraId="4A7EAB3B" w14:textId="77777777" w:rsidR="003E784F" w:rsidRPr="0061711F" w:rsidRDefault="003E784F" w:rsidP="003E784F">
      <w:pPr>
        <w:rPr>
          <w:rFonts w:ascii="Yu Gothic UI Semibold" w:eastAsia="Yu Gothic UI Semibold" w:hAnsi="Yu Gothic UI Semibold"/>
          <w:b/>
          <w:iCs/>
          <w:sz w:val="22"/>
          <w:szCs w:val="22"/>
        </w:rPr>
      </w:pPr>
      <w:r w:rsidRPr="0061711F">
        <w:rPr>
          <w:rFonts w:ascii="Yu Gothic UI Semibold" w:eastAsia="Yu Gothic UI Semibold" w:hAnsi="Yu Gothic UI Semibold"/>
          <w:b/>
          <w:iCs/>
          <w:sz w:val="22"/>
          <w:szCs w:val="22"/>
        </w:rPr>
        <w:t>Reading</w:t>
      </w:r>
    </w:p>
    <w:p w14:paraId="41A6CC62" w14:textId="2390D787" w:rsidR="003E784F" w:rsidRPr="000F5B6F" w:rsidRDefault="003E784F" w:rsidP="003E784F">
      <w:pPr>
        <w:pStyle w:val="ListParagraph"/>
        <w:numPr>
          <w:ilvl w:val="0"/>
          <w:numId w:val="26"/>
        </w:numPr>
        <w:rPr>
          <w:rFonts w:ascii="Yu Gothic UI Semibold" w:eastAsia="Yu Gothic UI Semibold" w:hAnsi="Yu Gothic UI Semibold"/>
          <w:bCs/>
          <w:iCs/>
          <w:color w:val="70AD47" w:themeColor="accent6"/>
          <w:sz w:val="20"/>
          <w:szCs w:val="20"/>
        </w:rPr>
      </w:pPr>
      <w:r w:rsidRPr="000F5B6F">
        <w:rPr>
          <w:rFonts w:ascii="Yu Gothic UI Semibold" w:eastAsia="Yu Gothic UI Semibold" w:hAnsi="Yu Gothic UI Semibold"/>
          <w:bCs/>
          <w:iCs/>
          <w:color w:val="70AD47" w:themeColor="accent6"/>
          <w:sz w:val="20"/>
          <w:szCs w:val="20"/>
        </w:rPr>
        <w:t>Read 10 pages daily from a book focused on personal development</w:t>
      </w:r>
      <w:r w:rsidR="00B5434C" w:rsidRPr="000F5B6F">
        <w:rPr>
          <w:rFonts w:ascii="Yu Gothic UI Semibold" w:eastAsia="Yu Gothic UI Semibold" w:hAnsi="Yu Gothic UI Semibold"/>
          <w:bCs/>
          <w:iCs/>
          <w:color w:val="70AD47" w:themeColor="accent6"/>
          <w:sz w:val="20"/>
          <w:szCs w:val="20"/>
        </w:rPr>
        <w:t xml:space="preserve"> and</w:t>
      </w:r>
      <w:r w:rsidRPr="000F5B6F">
        <w:rPr>
          <w:rFonts w:ascii="Yu Gothic UI Semibold" w:eastAsia="Yu Gothic UI Semibold" w:hAnsi="Yu Gothic UI Semibold"/>
          <w:bCs/>
          <w:iCs/>
          <w:color w:val="70AD47" w:themeColor="accent6"/>
          <w:sz w:val="20"/>
          <w:szCs w:val="20"/>
        </w:rPr>
        <w:t xml:space="preserve"> success</w:t>
      </w:r>
      <w:r w:rsidR="00B5434C" w:rsidRPr="000F5B6F">
        <w:rPr>
          <w:rFonts w:ascii="Yu Gothic UI Semibold" w:eastAsia="Yu Gothic UI Semibold" w:hAnsi="Yu Gothic UI Semibold"/>
          <w:bCs/>
          <w:iCs/>
          <w:color w:val="70AD47" w:themeColor="accent6"/>
          <w:sz w:val="20"/>
          <w:szCs w:val="20"/>
        </w:rPr>
        <w:t>.</w:t>
      </w:r>
    </w:p>
    <w:p w14:paraId="6C1B5358" w14:textId="013A9305" w:rsidR="003E784F" w:rsidRPr="0061711F" w:rsidRDefault="003E784F" w:rsidP="003E784F">
      <w:pPr>
        <w:rPr>
          <w:rFonts w:ascii="Yu Gothic UI Semibold" w:eastAsia="Yu Gothic UI Semibold" w:hAnsi="Yu Gothic UI Semibold"/>
          <w:b/>
          <w:iCs/>
          <w:sz w:val="22"/>
          <w:szCs w:val="22"/>
        </w:rPr>
      </w:pPr>
      <w:r w:rsidRPr="0061711F">
        <w:rPr>
          <w:rFonts w:ascii="Yu Gothic UI Semibold" w:eastAsia="Yu Gothic UI Semibold" w:hAnsi="Yu Gothic UI Semibold"/>
          <w:b/>
          <w:iCs/>
          <w:sz w:val="22"/>
          <w:szCs w:val="22"/>
        </w:rPr>
        <w:t>Communication Skills</w:t>
      </w:r>
    </w:p>
    <w:p w14:paraId="50F94A2A" w14:textId="700D2339" w:rsidR="003E784F" w:rsidRPr="000F5B6F" w:rsidRDefault="00B5434C" w:rsidP="003E784F">
      <w:pPr>
        <w:pStyle w:val="ListParagraph"/>
        <w:numPr>
          <w:ilvl w:val="0"/>
          <w:numId w:val="29"/>
        </w:numPr>
        <w:rPr>
          <w:rFonts w:ascii="Yu Gothic UI Semibold" w:eastAsia="Yu Gothic UI Semibold" w:hAnsi="Yu Gothic UI Semibold"/>
          <w:b/>
          <w:iCs/>
          <w:color w:val="70AD47" w:themeColor="accent6"/>
          <w:sz w:val="20"/>
          <w:szCs w:val="20"/>
        </w:rPr>
      </w:pPr>
      <w:r w:rsidRPr="000F5B6F">
        <w:rPr>
          <w:rFonts w:ascii="Yu Gothic UI Semibold" w:eastAsia="Yu Gothic UI Semibold" w:hAnsi="Yu Gothic UI Semibold"/>
          <w:b/>
          <w:iCs/>
          <w:color w:val="70AD47" w:themeColor="accent6"/>
          <w:sz w:val="20"/>
          <w:szCs w:val="20"/>
        </w:rPr>
        <w:t>D</w:t>
      </w:r>
      <w:r w:rsidR="003E784F" w:rsidRPr="000F5B6F">
        <w:rPr>
          <w:rFonts w:ascii="Yu Gothic UI Semibold" w:eastAsia="Yu Gothic UI Semibold" w:hAnsi="Yu Gothic UI Semibold"/>
          <w:b/>
          <w:iCs/>
          <w:color w:val="70AD47" w:themeColor="accent6"/>
          <w:sz w:val="20"/>
          <w:szCs w:val="20"/>
        </w:rPr>
        <w:t>aily to improving communication skills (practice public speaking, write journal entries, or engage in constructive conversations)</w:t>
      </w:r>
      <w:r w:rsidR="000F5B6F">
        <w:rPr>
          <w:rFonts w:ascii="Yu Gothic UI Semibold" w:eastAsia="Yu Gothic UI Semibold" w:hAnsi="Yu Gothic UI Semibold"/>
          <w:b/>
          <w:iCs/>
          <w:color w:val="70AD47" w:themeColor="accent6"/>
          <w:sz w:val="20"/>
          <w:szCs w:val="20"/>
        </w:rPr>
        <w:t xml:space="preserve"> Both Thai and English</w:t>
      </w:r>
      <w:r w:rsidRPr="000F5B6F">
        <w:rPr>
          <w:rFonts w:ascii="Yu Gothic UI Semibold" w:eastAsia="Yu Gothic UI Semibold" w:hAnsi="Yu Gothic UI Semibold"/>
          <w:b/>
          <w:iCs/>
          <w:color w:val="70AD47" w:themeColor="accent6"/>
          <w:sz w:val="20"/>
          <w:szCs w:val="20"/>
        </w:rPr>
        <w:t>.</w:t>
      </w:r>
    </w:p>
    <w:p w14:paraId="1C0E70B5" w14:textId="7A907EE8" w:rsidR="003E784F" w:rsidRPr="0061711F" w:rsidRDefault="003E784F" w:rsidP="003E784F">
      <w:pPr>
        <w:rPr>
          <w:rFonts w:ascii="Yu Gothic UI Semibold" w:eastAsia="Yu Gothic UI Semibold" w:hAnsi="Yu Gothic UI Semibold"/>
          <w:b/>
          <w:iCs/>
          <w:sz w:val="22"/>
          <w:szCs w:val="22"/>
        </w:rPr>
      </w:pPr>
      <w:r w:rsidRPr="0061711F">
        <w:rPr>
          <w:rFonts w:ascii="Yu Gothic UI Semibold" w:eastAsia="Yu Gothic UI Semibold" w:hAnsi="Yu Gothic UI Semibold"/>
          <w:b/>
          <w:iCs/>
          <w:sz w:val="22"/>
          <w:szCs w:val="22"/>
        </w:rPr>
        <w:t>Financial Discipline (Save Money)</w:t>
      </w:r>
    </w:p>
    <w:p w14:paraId="2424263E" w14:textId="22850F73" w:rsidR="003E784F" w:rsidRPr="000F5B6F" w:rsidRDefault="003E784F" w:rsidP="003E784F">
      <w:pPr>
        <w:pStyle w:val="ListParagraph"/>
        <w:numPr>
          <w:ilvl w:val="1"/>
          <w:numId w:val="31"/>
        </w:numPr>
        <w:rPr>
          <w:rFonts w:ascii="Yu Gothic UI Semibold" w:eastAsia="Yu Gothic UI Semibold" w:hAnsi="Yu Gothic UI Semibold"/>
          <w:b/>
          <w:iCs/>
          <w:color w:val="70AD47" w:themeColor="accent6"/>
          <w:sz w:val="20"/>
          <w:szCs w:val="20"/>
        </w:rPr>
      </w:pPr>
      <w:r w:rsidRPr="000F5B6F">
        <w:rPr>
          <w:rFonts w:ascii="Yu Gothic UI Semibold" w:eastAsia="Yu Gothic UI Semibold" w:hAnsi="Yu Gothic UI Semibold"/>
          <w:b/>
          <w:iCs/>
          <w:color w:val="70AD47" w:themeColor="accent6"/>
          <w:sz w:val="20"/>
          <w:szCs w:val="20"/>
        </w:rPr>
        <w:t>Set aside a fixed amount each day or week, aiming to save at least 10% to 20% of your</w:t>
      </w:r>
      <w:r w:rsidR="00B5434C" w:rsidRPr="000F5B6F">
        <w:rPr>
          <w:rFonts w:ascii="Yu Gothic UI Semibold" w:eastAsia="Yu Gothic UI Semibold" w:hAnsi="Yu Gothic UI Semibold"/>
          <w:b/>
          <w:iCs/>
          <w:color w:val="70AD47" w:themeColor="accent6"/>
          <w:sz w:val="20"/>
          <w:szCs w:val="20"/>
        </w:rPr>
        <w:t xml:space="preserve"> </w:t>
      </w:r>
      <w:r w:rsidRPr="000F5B6F">
        <w:rPr>
          <w:rFonts w:ascii="Yu Gothic UI Semibold" w:eastAsia="Yu Gothic UI Semibold" w:hAnsi="Yu Gothic UI Semibold"/>
          <w:b/>
          <w:iCs/>
          <w:color w:val="70AD47" w:themeColor="accent6"/>
          <w:sz w:val="20"/>
          <w:szCs w:val="20"/>
        </w:rPr>
        <w:t>income</w:t>
      </w:r>
      <w:r w:rsidR="00B5434C" w:rsidRPr="000F5B6F">
        <w:rPr>
          <w:rFonts w:ascii="Yu Gothic UI Semibold" w:eastAsia="Yu Gothic UI Semibold" w:hAnsi="Yu Gothic UI Semibold"/>
          <w:b/>
          <w:iCs/>
          <w:color w:val="70AD47" w:themeColor="accent6"/>
          <w:sz w:val="20"/>
          <w:szCs w:val="20"/>
        </w:rPr>
        <w:t>.</w:t>
      </w:r>
    </w:p>
    <w:p w14:paraId="23194C0D" w14:textId="0DA9C12B" w:rsidR="003E784F" w:rsidRPr="0061711F" w:rsidRDefault="003E784F" w:rsidP="003E784F">
      <w:pPr>
        <w:rPr>
          <w:rFonts w:ascii="Yu Gothic UI Semibold" w:eastAsia="Yu Gothic UI Semibold" w:hAnsi="Yu Gothic UI Semibold"/>
          <w:b/>
          <w:iCs/>
          <w:sz w:val="22"/>
          <w:szCs w:val="22"/>
        </w:rPr>
      </w:pPr>
      <w:r w:rsidRPr="0061711F">
        <w:rPr>
          <w:rFonts w:ascii="Yu Gothic UI Semibold" w:eastAsia="Yu Gothic UI Semibold" w:hAnsi="Yu Gothic UI Semibold"/>
          <w:b/>
          <w:iCs/>
          <w:sz w:val="22"/>
          <w:szCs w:val="22"/>
        </w:rPr>
        <w:t>Freelancing Skills</w:t>
      </w:r>
    </w:p>
    <w:p w14:paraId="0C59AC53" w14:textId="3665E20C" w:rsidR="003E784F" w:rsidRPr="000F5B6F" w:rsidRDefault="003E784F" w:rsidP="003E784F">
      <w:pPr>
        <w:pStyle w:val="ListParagraph"/>
        <w:numPr>
          <w:ilvl w:val="1"/>
          <w:numId w:val="31"/>
        </w:numPr>
        <w:rPr>
          <w:rFonts w:ascii="Yu Gothic UI Semibold" w:eastAsia="Yu Gothic UI Semibold" w:hAnsi="Yu Gothic UI Semibold"/>
          <w:b/>
          <w:iCs/>
          <w:color w:val="70AD47" w:themeColor="accent6"/>
          <w:sz w:val="20"/>
          <w:szCs w:val="20"/>
        </w:rPr>
      </w:pPr>
      <w:r w:rsidRPr="000F5B6F">
        <w:rPr>
          <w:rFonts w:ascii="Yu Gothic UI Semibold" w:eastAsia="Yu Gothic UI Semibold" w:hAnsi="Yu Gothic UI Semibold"/>
          <w:b/>
          <w:iCs/>
          <w:color w:val="70AD47" w:themeColor="accent6"/>
          <w:sz w:val="20"/>
          <w:szCs w:val="20"/>
        </w:rPr>
        <w:t>Invest 1 hour daily in learning new skills or techniques related to freelancing (</w:t>
      </w:r>
      <w:r w:rsidR="0061711F" w:rsidRPr="000F5B6F">
        <w:rPr>
          <w:rFonts w:ascii="Yu Gothic UI Semibold" w:eastAsia="Yu Gothic UI Semibold" w:hAnsi="Yu Gothic UI Semibold"/>
          <w:b/>
          <w:iCs/>
          <w:color w:val="70AD47" w:themeColor="accent6"/>
          <w:sz w:val="20"/>
          <w:szCs w:val="20"/>
        </w:rPr>
        <w:t xml:space="preserve">Tuition or </w:t>
      </w:r>
      <w:r w:rsidRPr="000F5B6F">
        <w:rPr>
          <w:rFonts w:ascii="Yu Gothic UI Semibold" w:eastAsia="Yu Gothic UI Semibold" w:hAnsi="Yu Gothic UI Semibold"/>
          <w:b/>
          <w:iCs/>
          <w:color w:val="70AD47" w:themeColor="accent6"/>
          <w:sz w:val="20"/>
          <w:szCs w:val="20"/>
        </w:rPr>
        <w:t xml:space="preserve">Search Night Shift </w:t>
      </w:r>
      <w:r w:rsidR="0061711F" w:rsidRPr="000F5B6F">
        <w:rPr>
          <w:rFonts w:ascii="Yu Gothic UI Semibold" w:eastAsia="Yu Gothic UI Semibold" w:hAnsi="Yu Gothic UI Semibold"/>
          <w:b/>
          <w:iCs/>
          <w:color w:val="70AD47" w:themeColor="accent6"/>
          <w:sz w:val="20"/>
          <w:szCs w:val="20"/>
        </w:rPr>
        <w:t>Job)</w:t>
      </w:r>
      <w:r w:rsidR="00B5434C" w:rsidRPr="000F5B6F">
        <w:rPr>
          <w:rFonts w:ascii="Yu Gothic UI Semibold" w:eastAsia="Yu Gothic UI Semibold" w:hAnsi="Yu Gothic UI Semibold"/>
          <w:b/>
          <w:iCs/>
          <w:color w:val="70AD47" w:themeColor="accent6"/>
          <w:sz w:val="20"/>
          <w:szCs w:val="20"/>
        </w:rPr>
        <w:t>.</w:t>
      </w:r>
    </w:p>
    <w:p w14:paraId="6783C4AD" w14:textId="0224299D" w:rsidR="003E784F" w:rsidRPr="0061711F" w:rsidRDefault="003E784F" w:rsidP="003E784F">
      <w:pPr>
        <w:rPr>
          <w:rFonts w:ascii="Yu Gothic UI Semibold" w:eastAsia="Yu Gothic UI Semibold" w:hAnsi="Yu Gothic UI Semibold"/>
          <w:b/>
          <w:iCs/>
          <w:sz w:val="22"/>
          <w:szCs w:val="22"/>
        </w:rPr>
      </w:pPr>
      <w:r w:rsidRPr="0061711F">
        <w:rPr>
          <w:rFonts w:ascii="Yu Gothic UI Semibold" w:eastAsia="Yu Gothic UI Semibold" w:hAnsi="Yu Gothic UI Semibold"/>
          <w:b/>
          <w:iCs/>
          <w:sz w:val="22"/>
          <w:szCs w:val="22"/>
        </w:rPr>
        <w:t>Management and Leadership Skills</w:t>
      </w:r>
    </w:p>
    <w:p w14:paraId="08D7896B" w14:textId="736F6493" w:rsidR="003E784F" w:rsidRPr="000F5B6F" w:rsidRDefault="00B5434C" w:rsidP="003E784F">
      <w:pPr>
        <w:pStyle w:val="ListParagraph"/>
        <w:numPr>
          <w:ilvl w:val="0"/>
          <w:numId w:val="34"/>
        </w:numPr>
        <w:rPr>
          <w:rFonts w:ascii="Yu Gothic UI Semibold" w:eastAsia="Yu Gothic UI Semibold" w:hAnsi="Yu Gothic UI Semibold"/>
          <w:b/>
          <w:iCs/>
          <w:color w:val="70AD47" w:themeColor="accent6"/>
          <w:sz w:val="20"/>
          <w:szCs w:val="20"/>
        </w:rPr>
      </w:pPr>
      <w:r w:rsidRPr="000F5B6F">
        <w:rPr>
          <w:rFonts w:ascii="Yu Gothic UI Semibold" w:eastAsia="Yu Gothic UI Semibold" w:hAnsi="Yu Gothic UI Semibold"/>
          <w:b/>
          <w:iCs/>
          <w:color w:val="70AD47" w:themeColor="accent6"/>
          <w:sz w:val="20"/>
          <w:szCs w:val="20"/>
        </w:rPr>
        <w:t>D</w:t>
      </w:r>
      <w:r w:rsidR="003E784F" w:rsidRPr="000F5B6F">
        <w:rPr>
          <w:rFonts w:ascii="Yu Gothic UI Semibold" w:eastAsia="Yu Gothic UI Semibold" w:hAnsi="Yu Gothic UI Semibold"/>
          <w:b/>
          <w:iCs/>
          <w:color w:val="70AD47" w:themeColor="accent6"/>
          <w:sz w:val="20"/>
          <w:szCs w:val="20"/>
        </w:rPr>
        <w:t>aily learning about management, leadership, or entrepreneurship (podcasts, articles, or online resources)</w:t>
      </w:r>
      <w:r w:rsidRPr="000F5B6F">
        <w:rPr>
          <w:rFonts w:ascii="Yu Gothic UI Semibold" w:eastAsia="Yu Gothic UI Semibold" w:hAnsi="Yu Gothic UI Semibold"/>
          <w:b/>
          <w:iCs/>
          <w:color w:val="70AD47" w:themeColor="accent6"/>
          <w:sz w:val="20"/>
          <w:szCs w:val="20"/>
        </w:rPr>
        <w:t>.</w:t>
      </w:r>
    </w:p>
    <w:p w14:paraId="643DBE3E" w14:textId="77777777" w:rsidR="0061711F" w:rsidRPr="0061711F" w:rsidRDefault="003E784F" w:rsidP="003E784F">
      <w:pPr>
        <w:rPr>
          <w:rFonts w:ascii="Yu Gothic UI Semibold" w:eastAsia="Yu Gothic UI Semibold" w:hAnsi="Yu Gothic UI Semibold"/>
          <w:b/>
          <w:iCs/>
          <w:sz w:val="22"/>
          <w:szCs w:val="22"/>
        </w:rPr>
      </w:pPr>
      <w:r w:rsidRPr="0061711F">
        <w:rPr>
          <w:rFonts w:ascii="Yu Gothic UI Semibold" w:eastAsia="Yu Gothic UI Semibold" w:hAnsi="Yu Gothic UI Semibold"/>
          <w:b/>
          <w:iCs/>
          <w:sz w:val="22"/>
          <w:szCs w:val="22"/>
        </w:rPr>
        <w:t>Networking and Connection</w:t>
      </w:r>
    </w:p>
    <w:p w14:paraId="4876F667" w14:textId="23BBA60D" w:rsidR="0061711F" w:rsidRPr="000F5B6F" w:rsidRDefault="00B5434C" w:rsidP="00B5434C">
      <w:pPr>
        <w:pStyle w:val="ListParagraph"/>
        <w:numPr>
          <w:ilvl w:val="0"/>
          <w:numId w:val="36"/>
        </w:numPr>
        <w:rPr>
          <w:rFonts w:ascii="Yu Gothic UI Semibold" w:eastAsia="Yu Gothic UI Semibold" w:hAnsi="Yu Gothic UI Semibold"/>
          <w:b/>
          <w:iCs/>
          <w:color w:val="70AD47" w:themeColor="accent6"/>
          <w:sz w:val="20"/>
          <w:szCs w:val="20"/>
        </w:rPr>
      </w:pPr>
      <w:r w:rsidRPr="000F5B6F">
        <w:rPr>
          <w:rFonts w:ascii="Yu Gothic UI Semibold" w:eastAsia="Yu Gothic UI Semibold" w:hAnsi="Yu Gothic UI Semibold"/>
          <w:b/>
          <w:iCs/>
          <w:color w:val="70AD47" w:themeColor="accent6"/>
          <w:sz w:val="20"/>
          <w:szCs w:val="20"/>
        </w:rPr>
        <w:t>D</w:t>
      </w:r>
      <w:r w:rsidR="003E784F" w:rsidRPr="000F5B6F">
        <w:rPr>
          <w:rFonts w:ascii="Yu Gothic UI Semibold" w:eastAsia="Yu Gothic UI Semibold" w:hAnsi="Yu Gothic UI Semibold"/>
          <w:b/>
          <w:iCs/>
          <w:color w:val="70AD47" w:themeColor="accent6"/>
          <w:sz w:val="20"/>
          <w:szCs w:val="20"/>
        </w:rPr>
        <w:t>aily to building professional relationships (reach out to a colleague, attend a webinar)</w:t>
      </w:r>
      <w:r w:rsidRPr="000F5B6F">
        <w:rPr>
          <w:rFonts w:ascii="Yu Gothic UI Semibold" w:eastAsia="Yu Gothic UI Semibold" w:hAnsi="Yu Gothic UI Semibold"/>
          <w:b/>
          <w:iCs/>
          <w:color w:val="70AD47" w:themeColor="accent6"/>
          <w:sz w:val="20"/>
          <w:szCs w:val="20"/>
        </w:rPr>
        <w:t>.</w:t>
      </w:r>
    </w:p>
    <w:p w14:paraId="5D73CE7F" w14:textId="77777777" w:rsidR="00B5434C" w:rsidRDefault="003E784F" w:rsidP="003E784F">
      <w:pPr>
        <w:rPr>
          <w:rFonts w:ascii="Yu Gothic UI Semibold" w:eastAsia="Yu Gothic UI Semibold" w:hAnsi="Yu Gothic UI Semibold"/>
          <w:b/>
          <w:iCs/>
          <w:sz w:val="22"/>
          <w:szCs w:val="22"/>
        </w:rPr>
      </w:pPr>
      <w:r w:rsidRPr="0061711F">
        <w:rPr>
          <w:rFonts w:ascii="Yu Gothic UI Semibold" w:eastAsia="Yu Gothic UI Semibold" w:hAnsi="Yu Gothic UI Semibold"/>
          <w:b/>
          <w:iCs/>
          <w:sz w:val="22"/>
          <w:szCs w:val="22"/>
        </w:rPr>
        <w:t>Goal Setting and Reflection</w:t>
      </w:r>
    </w:p>
    <w:p w14:paraId="26912E57" w14:textId="70DE105E" w:rsidR="003E784F" w:rsidRPr="000F5B6F" w:rsidRDefault="00B5434C" w:rsidP="00B5434C">
      <w:pPr>
        <w:pStyle w:val="ListParagraph"/>
        <w:numPr>
          <w:ilvl w:val="0"/>
          <w:numId w:val="36"/>
        </w:numPr>
        <w:rPr>
          <w:rFonts w:ascii="Yu Gothic UI Semibold" w:eastAsia="Yu Gothic UI Semibold" w:hAnsi="Yu Gothic UI Semibold"/>
          <w:b/>
          <w:iCs/>
          <w:color w:val="70AD47" w:themeColor="accent6"/>
          <w:sz w:val="20"/>
          <w:szCs w:val="20"/>
        </w:rPr>
      </w:pPr>
      <w:r w:rsidRPr="000F5B6F">
        <w:rPr>
          <w:rFonts w:ascii="Yu Gothic UI Semibold" w:eastAsia="Yu Gothic UI Semibold" w:hAnsi="Yu Gothic UI Semibold"/>
          <w:b/>
          <w:iCs/>
          <w:color w:val="70AD47" w:themeColor="accent6"/>
          <w:sz w:val="20"/>
          <w:szCs w:val="20"/>
        </w:rPr>
        <w:t>D</w:t>
      </w:r>
      <w:r w:rsidR="003E784F" w:rsidRPr="000F5B6F">
        <w:rPr>
          <w:rFonts w:ascii="Yu Gothic UI Semibold" w:eastAsia="Yu Gothic UI Semibold" w:hAnsi="Yu Gothic UI Semibold"/>
          <w:b/>
          <w:iCs/>
          <w:color w:val="70AD47" w:themeColor="accent6"/>
          <w:sz w:val="20"/>
          <w:szCs w:val="20"/>
        </w:rPr>
        <w:t>aily reviewing your goals, reflecting on progress, and planning next steps</w:t>
      </w:r>
      <w:r w:rsidRPr="000F5B6F">
        <w:rPr>
          <w:rFonts w:ascii="Yu Gothic UI Semibold" w:eastAsia="Yu Gothic UI Semibold" w:hAnsi="Yu Gothic UI Semibold"/>
          <w:b/>
          <w:iCs/>
          <w:color w:val="70AD47" w:themeColor="accent6"/>
          <w:sz w:val="20"/>
          <w:szCs w:val="20"/>
        </w:rPr>
        <w:t>.</w:t>
      </w:r>
    </w:p>
    <w:p w14:paraId="196E378D" w14:textId="10A3E4B3" w:rsidR="003E784F" w:rsidRPr="000F5B6F" w:rsidRDefault="003E784F" w:rsidP="000F5B6F">
      <w:pPr>
        <w:jc w:val="both"/>
        <w:rPr>
          <w:rFonts w:ascii="Yu Gothic UI Semibold" w:eastAsia="Yu Gothic UI Semibold" w:hAnsi="Yu Gothic UI Semibold"/>
          <w:b/>
          <w:iCs/>
          <w:color w:val="5B9BD5" w:themeColor="accent1"/>
          <w:sz w:val="18"/>
          <w:szCs w:val="18"/>
        </w:rPr>
      </w:pPr>
      <w:r w:rsidRPr="000F5B6F">
        <w:rPr>
          <w:rFonts w:ascii="Yu Gothic UI Semibold" w:eastAsia="Yu Gothic UI Semibold" w:hAnsi="Yu Gothic UI Semibold"/>
          <w:b/>
          <w:iCs/>
          <w:color w:val="5B9BD5" w:themeColor="accent1"/>
          <w:sz w:val="18"/>
          <w:szCs w:val="18"/>
        </w:rPr>
        <w:t>Remember, consistency is key! By focusing on these areas, you'll be making progress towards achieving success and personal growth.</w:t>
      </w:r>
    </w:p>
    <w:sectPr w:rsidR="003E784F" w:rsidRPr="000F5B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13229"/>
    <w:multiLevelType w:val="hybridMultilevel"/>
    <w:tmpl w:val="39920F4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6D00B0D"/>
    <w:multiLevelType w:val="hybridMultilevel"/>
    <w:tmpl w:val="4396296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0CB36B69"/>
    <w:multiLevelType w:val="hybridMultilevel"/>
    <w:tmpl w:val="E31C376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189F38DF"/>
    <w:multiLevelType w:val="hybridMultilevel"/>
    <w:tmpl w:val="FF0ADB9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98C5864"/>
    <w:multiLevelType w:val="hybridMultilevel"/>
    <w:tmpl w:val="5E649540"/>
    <w:lvl w:ilvl="0" w:tplc="FD5408F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69F0795"/>
    <w:multiLevelType w:val="hybridMultilevel"/>
    <w:tmpl w:val="1E96B29C"/>
    <w:lvl w:ilvl="0" w:tplc="4009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4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4F036B89"/>
    <w:multiLevelType w:val="hybridMultilevel"/>
    <w:tmpl w:val="C81A3048"/>
    <w:lvl w:ilvl="0" w:tplc="FFFFFFFF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6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7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8" w15:restartNumberingAfterBreak="0">
    <w:nsid w:val="61D030AE"/>
    <w:multiLevelType w:val="hybridMultilevel"/>
    <w:tmpl w:val="5FE6614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0E61A0"/>
    <w:multiLevelType w:val="hybridMultilevel"/>
    <w:tmpl w:val="378ECFD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DD0284"/>
    <w:multiLevelType w:val="hybridMultilevel"/>
    <w:tmpl w:val="C672BCB4"/>
    <w:lvl w:ilvl="0" w:tplc="C174F970">
      <w:numFmt w:val="bullet"/>
      <w:lvlText w:val="-"/>
      <w:lvlJc w:val="left"/>
      <w:pPr>
        <w:ind w:left="720" w:hanging="360"/>
      </w:pPr>
      <w:rPr>
        <w:rFonts w:ascii="Times New Roman" w:eastAsia="Yu Gothic UI Semibold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B543E96"/>
    <w:multiLevelType w:val="hybridMultilevel"/>
    <w:tmpl w:val="5D420D8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2560FE1"/>
    <w:multiLevelType w:val="hybridMultilevel"/>
    <w:tmpl w:val="BD389082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5" w15:restartNumberingAfterBreak="0">
    <w:nsid w:val="7DB4296E"/>
    <w:multiLevelType w:val="hybridMultilevel"/>
    <w:tmpl w:val="B3EAB2E8"/>
    <w:lvl w:ilvl="0" w:tplc="40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F24CF272">
      <w:numFmt w:val="bullet"/>
      <w:lvlText w:val="-"/>
      <w:lvlJc w:val="left"/>
      <w:pPr>
        <w:ind w:left="1500" w:hanging="360"/>
      </w:pPr>
      <w:rPr>
        <w:rFonts w:ascii="Yu Gothic UI Semibold" w:eastAsia="Yu Gothic UI Semibold" w:hAnsi="Yu Gothic UI Semibold" w:cstheme="minorBidi" w:hint="eastAsia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503930693">
    <w:abstractNumId w:val="26"/>
  </w:num>
  <w:num w:numId="2" w16cid:durableId="1242251204">
    <w:abstractNumId w:val="14"/>
  </w:num>
  <w:num w:numId="3" w16cid:durableId="1697927342">
    <w:abstractNumId w:val="11"/>
  </w:num>
  <w:num w:numId="4" w16cid:durableId="903678889">
    <w:abstractNumId w:val="32"/>
  </w:num>
  <w:num w:numId="5" w16cid:durableId="1031107202">
    <w:abstractNumId w:val="16"/>
  </w:num>
  <w:num w:numId="6" w16cid:durableId="1234122656">
    <w:abstractNumId w:val="21"/>
  </w:num>
  <w:num w:numId="7" w16cid:durableId="2438239">
    <w:abstractNumId w:val="24"/>
  </w:num>
  <w:num w:numId="8" w16cid:durableId="1621060795">
    <w:abstractNumId w:val="9"/>
  </w:num>
  <w:num w:numId="9" w16cid:durableId="585964170">
    <w:abstractNumId w:val="7"/>
  </w:num>
  <w:num w:numId="10" w16cid:durableId="1606035877">
    <w:abstractNumId w:val="6"/>
  </w:num>
  <w:num w:numId="11" w16cid:durableId="1769740623">
    <w:abstractNumId w:val="5"/>
  </w:num>
  <w:num w:numId="12" w16cid:durableId="1930699863">
    <w:abstractNumId w:val="4"/>
  </w:num>
  <w:num w:numId="13" w16cid:durableId="1801722755">
    <w:abstractNumId w:val="8"/>
  </w:num>
  <w:num w:numId="14" w16cid:durableId="551967078">
    <w:abstractNumId w:val="3"/>
  </w:num>
  <w:num w:numId="15" w16cid:durableId="1863517003">
    <w:abstractNumId w:val="2"/>
  </w:num>
  <w:num w:numId="16" w16cid:durableId="1341002391">
    <w:abstractNumId w:val="1"/>
  </w:num>
  <w:num w:numId="17" w16cid:durableId="556160493">
    <w:abstractNumId w:val="0"/>
  </w:num>
  <w:num w:numId="18" w16cid:durableId="540290965">
    <w:abstractNumId w:val="19"/>
  </w:num>
  <w:num w:numId="19" w16cid:durableId="317925468">
    <w:abstractNumId w:val="20"/>
  </w:num>
  <w:num w:numId="20" w16cid:durableId="387808182">
    <w:abstractNumId w:val="27"/>
  </w:num>
  <w:num w:numId="21" w16cid:durableId="220100137">
    <w:abstractNumId w:val="22"/>
  </w:num>
  <w:num w:numId="22" w16cid:durableId="1439761655">
    <w:abstractNumId w:val="13"/>
  </w:num>
  <w:num w:numId="23" w16cid:durableId="1875998072">
    <w:abstractNumId w:val="34"/>
  </w:num>
  <w:num w:numId="24" w16cid:durableId="1945847558">
    <w:abstractNumId w:val="28"/>
  </w:num>
  <w:num w:numId="25" w16cid:durableId="1960837241">
    <w:abstractNumId w:val="30"/>
  </w:num>
  <w:num w:numId="26" w16cid:durableId="1357972105">
    <w:abstractNumId w:val="35"/>
  </w:num>
  <w:num w:numId="27" w16cid:durableId="701712474">
    <w:abstractNumId w:val="25"/>
  </w:num>
  <w:num w:numId="28" w16cid:durableId="757139657">
    <w:abstractNumId w:val="23"/>
  </w:num>
  <w:num w:numId="29" w16cid:durableId="2095010491">
    <w:abstractNumId w:val="15"/>
  </w:num>
  <w:num w:numId="30" w16cid:durableId="394861281">
    <w:abstractNumId w:val="31"/>
  </w:num>
  <w:num w:numId="31" w16cid:durableId="1866282038">
    <w:abstractNumId w:val="33"/>
  </w:num>
  <w:num w:numId="32" w16cid:durableId="3868511">
    <w:abstractNumId w:val="12"/>
  </w:num>
  <w:num w:numId="33" w16cid:durableId="416943018">
    <w:abstractNumId w:val="18"/>
  </w:num>
  <w:num w:numId="34" w16cid:durableId="809320335">
    <w:abstractNumId w:val="10"/>
  </w:num>
  <w:num w:numId="35" w16cid:durableId="1990472477">
    <w:abstractNumId w:val="17"/>
  </w:num>
  <w:num w:numId="36" w16cid:durableId="3731886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37B"/>
    <w:rsid w:val="000F5B6F"/>
    <w:rsid w:val="00322341"/>
    <w:rsid w:val="003E784F"/>
    <w:rsid w:val="0061711F"/>
    <w:rsid w:val="00645252"/>
    <w:rsid w:val="006D3D74"/>
    <w:rsid w:val="0076437B"/>
    <w:rsid w:val="0083569A"/>
    <w:rsid w:val="00862100"/>
    <w:rsid w:val="00A9204E"/>
    <w:rsid w:val="00B5434C"/>
    <w:rsid w:val="00E61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CB2D1"/>
  <w15:chartTrackingRefBased/>
  <w15:docId w15:val="{CFF11944-94BF-4DEC-B3D7-202ADCB6C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437B"/>
  </w:style>
  <w:style w:type="paragraph" w:styleId="Heading1">
    <w:name w:val="heading 1"/>
    <w:basedOn w:val="Normal"/>
    <w:next w:val="Normal"/>
    <w:link w:val="Heading1Char"/>
    <w:uiPriority w:val="9"/>
    <w:qFormat/>
    <w:rsid w:val="0076437B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437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437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6437B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6437B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6437B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6437B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76437B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76437B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437B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76437B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6437B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6437B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76437B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76437B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76437B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76437B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rsid w:val="0076437B"/>
    <w:rPr>
      <w:rFonts w:asciiTheme="majorHAnsi" w:eastAsiaTheme="majorEastAsia" w:hAnsiTheme="majorHAnsi" w:cstheme="majorBidi"/>
      <w:i/>
      <w:iCs/>
      <w:caps/>
    </w:rPr>
  </w:style>
  <w:style w:type="paragraph" w:styleId="Title">
    <w:name w:val="Title"/>
    <w:basedOn w:val="Normal"/>
    <w:next w:val="Normal"/>
    <w:link w:val="TitleChar"/>
    <w:uiPriority w:val="10"/>
    <w:qFormat/>
    <w:rsid w:val="0076437B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76437B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437B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6437B"/>
    <w:rPr>
      <w:color w:val="000000" w:themeColor="tex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76437B"/>
    <w:rPr>
      <w:i/>
      <w:iCs/>
      <w:color w:val="auto"/>
    </w:rPr>
  </w:style>
  <w:style w:type="character" w:styleId="Emphasis">
    <w:name w:val="Emphasis"/>
    <w:basedOn w:val="DefaultParagraphFont"/>
    <w:uiPriority w:val="20"/>
    <w:qFormat/>
    <w:rsid w:val="0076437B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character" w:styleId="IntenseEmphasis">
    <w:name w:val="Intense Emphasis"/>
    <w:basedOn w:val="DefaultParagraphFont"/>
    <w:uiPriority w:val="21"/>
    <w:qFormat/>
    <w:rsid w:val="0076437B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trong">
    <w:name w:val="Strong"/>
    <w:basedOn w:val="DefaultParagraphFont"/>
    <w:uiPriority w:val="22"/>
    <w:qFormat/>
    <w:rsid w:val="0076437B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76437B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6437B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437B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437B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ubtleReference">
    <w:name w:val="Subtle Reference"/>
    <w:basedOn w:val="DefaultParagraphFont"/>
    <w:uiPriority w:val="31"/>
    <w:qFormat/>
    <w:rsid w:val="0076437B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6437B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76437B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76437B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NoSpacing">
    <w:name w:val="No Spacing"/>
    <w:uiPriority w:val="1"/>
    <w:qFormat/>
    <w:rsid w:val="0076437B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6437B"/>
    <w:pPr>
      <w:outlineLvl w:val="9"/>
    </w:pPr>
  </w:style>
  <w:style w:type="paragraph" w:styleId="ListParagraph">
    <w:name w:val="List Paragraph"/>
    <w:basedOn w:val="Normal"/>
    <w:uiPriority w:val="34"/>
    <w:qFormat/>
    <w:rsid w:val="003E78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Local\Microsoft\Office\16.0\DTS\en-IN%7bAADCF562-CF04-4359-AB97-7F00418B95AA%7d\%7bE9E728AB-EE86-4CF7-B5E9-E65F3DBA35D5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F5F8235-EE55-40D3-8B70-E6F1F5C46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{E9E728AB-EE86-4CF7-B5E9-E65F3DBA35D5}tf02786999_win32</Template>
  <TotalTime>68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Anand Dubey</cp:lastModifiedBy>
  <cp:revision>1</cp:revision>
  <dcterms:created xsi:type="dcterms:W3CDTF">2024-07-14T08:00:00Z</dcterms:created>
  <dcterms:modified xsi:type="dcterms:W3CDTF">2024-07-14T09:08:00Z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